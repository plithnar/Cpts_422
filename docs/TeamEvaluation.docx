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5408"/>
      </w:tblGrid>
      <w:tr w:rsidR="00AD0DEB" w:rsidTr="00AD0DEB">
        <w:tc>
          <w:tcPr>
            <w:tcW w:w="5508" w:type="dxa"/>
          </w:tcPr>
          <w:p w:rsidR="00AD0DEB" w:rsidRDefault="00AD0DEB" w:rsidP="00AD0DEB"/>
        </w:tc>
        <w:tc>
          <w:tcPr>
            <w:tcW w:w="5508" w:type="dxa"/>
          </w:tcPr>
          <w:p w:rsidR="00AD0DEB" w:rsidRDefault="009907B4" w:rsidP="009907B4">
            <w:pPr>
              <w:pStyle w:val="CompanyName"/>
            </w:pPr>
            <w:r>
              <w:t>Team One</w:t>
            </w:r>
          </w:p>
        </w:tc>
      </w:tr>
    </w:tbl>
    <w:p w:rsidR="00467865" w:rsidRDefault="009907B4" w:rsidP="002219F3">
      <w:pPr>
        <w:pStyle w:val="Heading1"/>
      </w:pPr>
      <w:r>
        <w:t>Team Member Evaluation</w:t>
      </w:r>
      <w:bookmarkStart w:id="0" w:name="_GoBack"/>
      <w:bookmarkEnd w:id="0"/>
    </w:p>
    <w:p w:rsidR="00AD0DEB" w:rsidRDefault="00C45098" w:rsidP="00AD0DEB">
      <w:pPr>
        <w:pStyle w:val="Heading2"/>
      </w:pPr>
      <w:r>
        <w:t>Evaluator</w:t>
      </w:r>
      <w:r w:rsidR="009907B4">
        <w:t xml:space="preserve"> 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5484"/>
        <w:gridCol w:w="542"/>
        <w:gridCol w:w="3510"/>
      </w:tblGrid>
      <w:tr w:rsidR="00A149E2" w:rsidRPr="002A733C" w:rsidTr="0097218E">
        <w:trPr>
          <w:trHeight w:hRule="exact" w:val="403"/>
          <w:tblHeader/>
        </w:trPr>
        <w:tc>
          <w:tcPr>
            <w:tcW w:w="1264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5484" w:type="dxa"/>
            <w:vAlign w:val="bottom"/>
          </w:tcPr>
          <w:p w:rsidR="00A149E2" w:rsidRPr="002219F3" w:rsidRDefault="00A149E2" w:rsidP="002219F3"/>
        </w:tc>
        <w:tc>
          <w:tcPr>
            <w:tcW w:w="542" w:type="dxa"/>
            <w:vAlign w:val="bottom"/>
          </w:tcPr>
          <w:p w:rsidR="00A149E2" w:rsidRPr="002219F3" w:rsidRDefault="0097218E" w:rsidP="004B1269">
            <w:pPr>
              <w:pStyle w:val="Heading4"/>
            </w:pPr>
            <w:r>
              <w:t>Title</w:t>
            </w:r>
          </w:p>
        </w:tc>
        <w:tc>
          <w:tcPr>
            <w:tcW w:w="3510" w:type="dxa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</w:tbl>
    <w:p w:rsidR="00AD0DEB" w:rsidRDefault="00AD0DEB" w:rsidP="00AD0DEB">
      <w:pPr>
        <w:pStyle w:val="Heading2"/>
      </w:pPr>
      <w:r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1465"/>
        <w:gridCol w:w="1466"/>
        <w:gridCol w:w="1466"/>
        <w:gridCol w:w="1466"/>
        <w:gridCol w:w="1481"/>
      </w:tblGrid>
      <w:tr w:rsidR="00C45098" w:rsidRPr="002A733C" w:rsidTr="008E619C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C45098" w:rsidRPr="002A733C" w:rsidRDefault="00C45098" w:rsidP="008E619C">
            <w:r>
              <w:t>Member Name: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1 = 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2 = 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3 = 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4 = 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5 = Excellent</w:t>
            </w:r>
          </w:p>
        </w:tc>
      </w:tr>
      <w:tr w:rsidR="00C45098" w:rsidRPr="002A733C" w:rsidTr="008E619C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C45098" w:rsidRDefault="00C45098" w:rsidP="008E619C">
            <w:pPr>
              <w:pStyle w:val="Heading4"/>
            </w:pPr>
            <w:r>
              <w:t>Participation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C45098" w:rsidRPr="002A733C" w:rsidTr="008E619C">
        <w:trPr>
          <w:trHeight w:hRule="exact" w:val="403"/>
        </w:trPr>
        <w:tc>
          <w:tcPr>
            <w:tcW w:w="990" w:type="dxa"/>
            <w:vAlign w:val="center"/>
          </w:tcPr>
          <w:p w:rsidR="00C45098" w:rsidRDefault="00C45098" w:rsidP="008E619C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C45098" w:rsidRPr="002219F3" w:rsidRDefault="00C45098" w:rsidP="008E619C"/>
        </w:tc>
      </w:tr>
      <w:tr w:rsidR="00C45098" w:rsidRPr="002A733C" w:rsidTr="008E619C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C45098" w:rsidRDefault="00C45098" w:rsidP="008E619C">
            <w:pPr>
              <w:pStyle w:val="Heading4"/>
            </w:pPr>
            <w:r>
              <w:t>Quality of Commits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C45098" w:rsidRPr="002A733C" w:rsidTr="008E619C">
        <w:trPr>
          <w:trHeight w:hRule="exact" w:val="403"/>
        </w:trPr>
        <w:tc>
          <w:tcPr>
            <w:tcW w:w="990" w:type="dxa"/>
            <w:vAlign w:val="center"/>
          </w:tcPr>
          <w:p w:rsidR="00C45098" w:rsidRDefault="00C45098" w:rsidP="008E619C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C45098" w:rsidRPr="002219F3" w:rsidRDefault="00C45098" w:rsidP="008E619C"/>
        </w:tc>
      </w:tr>
      <w:tr w:rsidR="00C45098" w:rsidRPr="002A733C" w:rsidTr="008E619C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C45098" w:rsidRDefault="00C45098" w:rsidP="008E619C">
            <w:pPr>
              <w:pStyle w:val="Heading4"/>
            </w:pPr>
            <w:r>
              <w:t>Helpfulness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C45098" w:rsidRPr="002A733C" w:rsidTr="008E619C">
        <w:trPr>
          <w:trHeight w:hRule="exact" w:val="403"/>
        </w:trPr>
        <w:tc>
          <w:tcPr>
            <w:tcW w:w="990" w:type="dxa"/>
            <w:vAlign w:val="center"/>
          </w:tcPr>
          <w:p w:rsidR="00C45098" w:rsidRDefault="00C45098" w:rsidP="008E619C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C45098" w:rsidRPr="002219F3" w:rsidRDefault="00C45098" w:rsidP="008E619C"/>
        </w:tc>
      </w:tr>
      <w:tr w:rsidR="00C45098" w:rsidRPr="002A733C" w:rsidTr="008E619C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C45098" w:rsidRPr="002A733C" w:rsidRDefault="00C45098" w:rsidP="008E619C">
            <w:r>
              <w:t>Member Name: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1 = 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2 = 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3 = 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4 = 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Heading3"/>
            </w:pPr>
            <w:r>
              <w:t>5 = Excellent</w:t>
            </w:r>
          </w:p>
        </w:tc>
      </w:tr>
      <w:tr w:rsidR="00C45098" w:rsidRPr="002A733C" w:rsidTr="008E619C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C45098" w:rsidRDefault="00C45098" w:rsidP="008E619C">
            <w:pPr>
              <w:pStyle w:val="Heading4"/>
            </w:pPr>
            <w:r>
              <w:t>Participation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C45098" w:rsidRPr="002A733C" w:rsidTr="008E619C">
        <w:trPr>
          <w:trHeight w:hRule="exact" w:val="403"/>
        </w:trPr>
        <w:tc>
          <w:tcPr>
            <w:tcW w:w="990" w:type="dxa"/>
            <w:vAlign w:val="center"/>
          </w:tcPr>
          <w:p w:rsidR="00C45098" w:rsidRDefault="00C45098" w:rsidP="008E619C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C45098" w:rsidRPr="002219F3" w:rsidRDefault="00C45098" w:rsidP="008E619C"/>
        </w:tc>
      </w:tr>
      <w:tr w:rsidR="00C45098" w:rsidRPr="002A733C" w:rsidTr="008E619C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C45098" w:rsidRDefault="00C45098" w:rsidP="008E619C">
            <w:pPr>
              <w:pStyle w:val="Heading4"/>
            </w:pPr>
            <w:r>
              <w:t>Quality of Commits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C45098" w:rsidRPr="002A733C" w:rsidTr="008E619C">
        <w:trPr>
          <w:trHeight w:hRule="exact" w:val="403"/>
        </w:trPr>
        <w:tc>
          <w:tcPr>
            <w:tcW w:w="990" w:type="dxa"/>
            <w:vAlign w:val="center"/>
          </w:tcPr>
          <w:p w:rsidR="00C45098" w:rsidRDefault="00C45098" w:rsidP="008E619C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C45098" w:rsidRPr="002219F3" w:rsidRDefault="00C45098" w:rsidP="008E619C"/>
        </w:tc>
      </w:tr>
      <w:tr w:rsidR="00C45098" w:rsidRPr="002A733C" w:rsidTr="008E619C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C45098" w:rsidRDefault="00C45098" w:rsidP="008E619C">
            <w:pPr>
              <w:pStyle w:val="Heading4"/>
            </w:pPr>
            <w:r>
              <w:t>Helpfulness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C45098" w:rsidRPr="002A733C" w:rsidRDefault="00C45098" w:rsidP="008E619C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C45098" w:rsidRPr="002A733C" w:rsidTr="008E619C">
        <w:trPr>
          <w:trHeight w:hRule="exact" w:val="403"/>
        </w:trPr>
        <w:tc>
          <w:tcPr>
            <w:tcW w:w="990" w:type="dxa"/>
            <w:vAlign w:val="center"/>
          </w:tcPr>
          <w:p w:rsidR="00C45098" w:rsidRDefault="00C45098" w:rsidP="008E619C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C45098" w:rsidRPr="002219F3" w:rsidRDefault="00C45098" w:rsidP="008E619C"/>
        </w:tc>
      </w:tr>
      <w:tr w:rsidR="00212276" w:rsidRPr="002A733C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212276" w:rsidRPr="002A733C" w:rsidRDefault="00C45098" w:rsidP="002219F3">
            <w:r>
              <w:t>Member Name: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97218E" w:rsidP="002219F3">
            <w:pPr>
              <w:pStyle w:val="Heading4"/>
            </w:pPr>
            <w:r>
              <w:t>Participation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97218E" w:rsidP="002219F3">
            <w:pPr>
              <w:pStyle w:val="Heading4"/>
            </w:pPr>
            <w:r>
              <w:t>Quality of Commits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97218E" w:rsidP="002219F3">
            <w:pPr>
              <w:pStyle w:val="Heading4"/>
            </w:pPr>
            <w:r>
              <w:t>Helpfulness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C45098">
              <w:rPr>
                <w:rStyle w:val="CheckBoxChar"/>
              </w:rPr>
            </w:r>
            <w:r w:rsidR="00C45098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6"/>
            <w:shd w:val="clear" w:color="auto" w:fill="auto"/>
            <w:vAlign w:val="center"/>
          </w:tcPr>
          <w:p w:rsidR="00A149E2" w:rsidRPr="002219F3" w:rsidRDefault="00A149E2" w:rsidP="002219F3"/>
        </w:tc>
      </w:tr>
    </w:tbl>
    <w:p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:rsidTr="0097218E">
        <w:trPr>
          <w:trHeight w:val="864"/>
        </w:trPr>
        <w:tc>
          <w:tcPr>
            <w:tcW w:w="2203" w:type="dxa"/>
          </w:tcPr>
          <w:p w:rsidR="00D4274D" w:rsidRPr="002219F3" w:rsidRDefault="00A149E2" w:rsidP="002219F3">
            <w:pPr>
              <w:pStyle w:val="Heading5"/>
            </w:pPr>
            <w:r w:rsidRPr="002219F3">
              <w:t>Additional Comments</w:t>
            </w:r>
          </w:p>
        </w:tc>
        <w:tc>
          <w:tcPr>
            <w:tcW w:w="8597" w:type="dxa"/>
          </w:tcPr>
          <w:p w:rsidR="00D4274D" w:rsidRPr="00A149E2" w:rsidRDefault="00D4274D" w:rsidP="002219F3"/>
        </w:tc>
      </w:tr>
    </w:tbl>
    <w:p w:rsidR="00AD0DEB" w:rsidRDefault="00AD0DEB" w:rsidP="00AD0DEB">
      <w:pPr>
        <w:pStyle w:val="Heading2"/>
      </w:pPr>
      <w:r>
        <w:t xml:space="preserve">Verification of </w:t>
      </w:r>
      <w:r w:rsidR="0097218E"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4531"/>
        <w:gridCol w:w="675"/>
        <w:gridCol w:w="3375"/>
      </w:tblGrid>
      <w:tr w:rsidR="00A149E2" w:rsidRPr="002A733C" w:rsidTr="0097218E">
        <w:trPr>
          <w:trHeight w:val="403"/>
        </w:trPr>
        <w:tc>
          <w:tcPr>
            <w:tcW w:w="2219" w:type="dxa"/>
            <w:vAlign w:val="bottom"/>
          </w:tcPr>
          <w:p w:rsidR="00A149E2" w:rsidRDefault="0097218E" w:rsidP="002219F3">
            <w:r>
              <w:t>Evaluators</w:t>
            </w:r>
            <w:r w:rsidR="00A149E2">
              <w:t xml:space="preserve"> Signature</w:t>
            </w:r>
          </w:p>
        </w:tc>
        <w:tc>
          <w:tcPr>
            <w:tcW w:w="4531" w:type="dxa"/>
            <w:vAlign w:val="bottom"/>
          </w:tcPr>
          <w:p w:rsidR="00A149E2" w:rsidRDefault="00A149E2" w:rsidP="002219F3"/>
        </w:tc>
        <w:tc>
          <w:tcPr>
            <w:tcW w:w="675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5" w:type="dxa"/>
            <w:vAlign w:val="bottom"/>
          </w:tcPr>
          <w:p w:rsidR="00A149E2" w:rsidRDefault="00A149E2" w:rsidP="002219F3"/>
        </w:tc>
      </w:tr>
    </w:tbl>
    <w:p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907B4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218E"/>
    <w:rsid w:val="009737B7"/>
    <w:rsid w:val="009802C4"/>
    <w:rsid w:val="009907B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D0DEB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45098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Dan Mart</dc:creator>
  <cp:keywords/>
  <cp:lastModifiedBy>Michael</cp:lastModifiedBy>
  <cp:revision>2</cp:revision>
  <cp:lastPrinted>2004-01-28T17:11:00Z</cp:lastPrinted>
  <dcterms:created xsi:type="dcterms:W3CDTF">2014-09-27T05:06:00Z</dcterms:created>
  <dcterms:modified xsi:type="dcterms:W3CDTF">2014-09-30T04:58:00Z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